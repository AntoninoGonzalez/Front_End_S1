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0EB1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39A5FD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45A7B4A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E389FB9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544DE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63C8A21" w14:textId="77777777" w:rsidR="00081538" w:rsidRPr="00617FBD" w:rsidRDefault="00C81BC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B8BE237" w14:textId="77777777" w:rsidR="00081538" w:rsidRPr="00617FBD" w:rsidRDefault="00C81BC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07223BB" w14:textId="77777777" w:rsidR="00081538" w:rsidRPr="00617FBD" w:rsidRDefault="00C81BC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5D1AF46" w14:textId="77777777" w:rsidR="00081538" w:rsidRPr="00617FBD" w:rsidRDefault="00C81BC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3DF15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B5F5E96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4BC4FC6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74D2A0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5168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2B14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AE878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912ED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BEB2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DEC50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3A8EB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81DA2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9AAB3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A7146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C7835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05C5F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8790A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C467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CDF7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977BD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776EE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E7694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8BF2B0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E18726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7F0AA913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16B07078" w14:textId="77777777" w:rsidTr="003E294D">
        <w:trPr>
          <w:trHeight w:val="522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570529DF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C244678" w14:textId="452E5C48" w:rsidR="003F51CC" w:rsidRPr="008C2396" w:rsidRDefault="003E294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02F28EA3" w14:textId="77777777" w:rsidTr="003E294D">
        <w:trPr>
          <w:trHeight w:val="522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09D75D4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6220A51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14:paraId="0A3601EC" w14:textId="77777777" w:rsidTr="003E294D">
        <w:trPr>
          <w:trHeight w:val="343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2E56A21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94F98A" w14:textId="04372F89" w:rsidR="006E33C2" w:rsidRPr="008C2396" w:rsidRDefault="003E294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3DC561D9" w14:textId="77777777" w:rsidTr="003E294D">
        <w:trPr>
          <w:trHeight w:val="437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54F4659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EEA4E29" w14:textId="34B624B5" w:rsidR="006E33C2" w:rsidRPr="008C2396" w:rsidRDefault="003E294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Antonino González</w:t>
            </w:r>
          </w:p>
        </w:tc>
      </w:tr>
      <w:tr w:rsidR="00DB73D5" w:rsidRPr="008C2396" w14:paraId="1D5996C2" w14:textId="77777777" w:rsidTr="003E294D">
        <w:trPr>
          <w:trHeight w:val="699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58478B5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BB94359" w14:textId="50F77A7A" w:rsidR="006E33C2" w:rsidRPr="008C2396" w:rsidRDefault="003E294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Launch X</w:t>
            </w:r>
          </w:p>
        </w:tc>
      </w:tr>
      <w:tr w:rsidR="006E33C2" w:rsidRPr="008C2396" w14:paraId="01CC69A4" w14:textId="77777777" w:rsidTr="003E294D">
        <w:trPr>
          <w:trHeight w:val="837"/>
        </w:trPr>
        <w:tc>
          <w:tcPr>
            <w:tcW w:w="3406" w:type="dxa"/>
            <w:shd w:val="clear" w:color="auto" w:fill="8EAADB" w:themeFill="accent1" w:themeFillTint="99"/>
            <w:vAlign w:val="center"/>
          </w:tcPr>
          <w:p w14:paraId="10F959C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8F533AE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19FD5A60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780C54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121D32A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99D997A" w14:textId="77777777" w:rsidTr="003E294D">
        <w:trPr>
          <w:trHeight w:val="294"/>
        </w:trPr>
        <w:tc>
          <w:tcPr>
            <w:tcW w:w="10348" w:type="dxa"/>
            <w:shd w:val="clear" w:color="auto" w:fill="8EAADB" w:themeFill="accent1" w:themeFillTint="99"/>
          </w:tcPr>
          <w:p w14:paraId="052DD052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465177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E15C64C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94A46B6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52DD763" w14:textId="77777777" w:rsidR="000D458D" w:rsidRDefault="00E86E80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 que busca automatizar y agilizar el proceso</w:t>
            </w:r>
            <w:r w:rsidR="00707DE0"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de los clientes</w:t>
            </w:r>
          </w:p>
          <w:p w14:paraId="37302745" w14:textId="313F6B29" w:rsidR="00707DE0" w:rsidRDefault="00707DE0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Comienza </w:t>
            </w:r>
            <w:r w:rsidR="001B3DE8">
              <w:rPr>
                <w:rFonts w:ascii="Arial" w:hAnsi="Arial" w:cs="Arial"/>
                <w:color w:val="A6A6A6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on un registro de los datos personales y seleccionar el tipo de demanda que desea consultar</w:t>
            </w:r>
            <w:r w:rsidR="00C6307D">
              <w:rPr>
                <w:rFonts w:ascii="Arial" w:hAnsi="Arial" w:cs="Arial"/>
                <w:color w:val="A6A6A6"/>
                <w:sz w:val="22"/>
                <w:szCs w:val="22"/>
              </w:rPr>
              <w:t>, pasando con el método de pago y al final el pago</w:t>
            </w:r>
          </w:p>
          <w:p w14:paraId="6E65FC94" w14:textId="2991807D" w:rsidR="00C6307D" w:rsidRDefault="001B3DE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</w:t>
            </w:r>
            <w:r w:rsidR="00C6307D">
              <w:rPr>
                <w:rFonts w:ascii="Arial" w:hAnsi="Arial" w:cs="Arial"/>
                <w:color w:val="A6A6A6"/>
                <w:sz w:val="22"/>
                <w:szCs w:val="22"/>
              </w:rPr>
              <w:t xml:space="preserve"> un nuevo usuario </w:t>
            </w:r>
            <w:r w:rsidR="005B6FE1">
              <w:rPr>
                <w:rFonts w:ascii="Arial" w:hAnsi="Arial" w:cs="Arial"/>
                <w:color w:val="A6A6A6"/>
                <w:sz w:val="22"/>
                <w:szCs w:val="22"/>
              </w:rPr>
              <w:t xml:space="preserve">se registra el abogado en este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caso</w:t>
            </w:r>
            <w:r w:rsidR="005B6FE1">
              <w:rPr>
                <w:rFonts w:ascii="Arial" w:hAnsi="Arial" w:cs="Arial"/>
                <w:color w:val="A6A6A6"/>
                <w:sz w:val="22"/>
                <w:szCs w:val="22"/>
              </w:rPr>
              <w:t xml:space="preserve"> recibe una notificación de una nueva demanda el cual podrá </w:t>
            </w:r>
            <w:r w:rsidR="00047E2E">
              <w:rPr>
                <w:rFonts w:ascii="Arial" w:hAnsi="Arial" w:cs="Arial"/>
                <w:color w:val="A6A6A6"/>
                <w:sz w:val="22"/>
                <w:szCs w:val="22"/>
              </w:rPr>
              <w:t>atender en el momento</w:t>
            </w:r>
            <w:r w:rsidR="005B6FE1">
              <w:rPr>
                <w:rFonts w:ascii="Arial" w:hAnsi="Arial" w:cs="Arial"/>
                <w:color w:val="A6A6A6"/>
                <w:sz w:val="22"/>
                <w:szCs w:val="22"/>
              </w:rPr>
              <w:t xml:space="preserve"> o </w:t>
            </w:r>
            <w:r w:rsidR="00047E2E">
              <w:rPr>
                <w:rFonts w:ascii="Arial" w:hAnsi="Arial" w:cs="Arial"/>
                <w:color w:val="A6A6A6"/>
                <w:sz w:val="22"/>
                <w:szCs w:val="22"/>
              </w:rPr>
              <w:t>agendar una cita dependiendo el tipo de caso</w:t>
            </w:r>
          </w:p>
          <w:p w14:paraId="1FABF214" w14:textId="77777777" w:rsidR="00047E2E" w:rsidRDefault="0029560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el pago</w:t>
            </w:r>
            <w:r w:rsidR="005F20FF">
              <w:rPr>
                <w:rFonts w:ascii="Arial" w:hAnsi="Arial" w:cs="Arial"/>
                <w:color w:val="A6A6A6"/>
                <w:sz w:val="22"/>
                <w:szCs w:val="22"/>
              </w:rPr>
              <w:t xml:space="preserve"> y agrega comentarios sobre el proceso</w:t>
            </w:r>
          </w:p>
          <w:p w14:paraId="25456D65" w14:textId="77777777" w:rsidR="004A69D4" w:rsidRDefault="005F20F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usuario le llega un correo de confirmación </w:t>
            </w:r>
            <w:r w:rsidR="004A69D4">
              <w:rPr>
                <w:rFonts w:ascii="Arial" w:hAnsi="Arial" w:cs="Arial"/>
                <w:color w:val="A6A6A6"/>
                <w:sz w:val="22"/>
                <w:szCs w:val="22"/>
              </w:rPr>
              <w:t>y avance de procesos</w:t>
            </w:r>
          </w:p>
          <w:p w14:paraId="07EF5F25" w14:textId="1078ECFB" w:rsidR="004A69D4" w:rsidRDefault="004A69D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8219D3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 verse desde el celular</w:t>
            </w:r>
          </w:p>
          <w:p w14:paraId="00B4205D" w14:textId="1740E690" w:rsidR="008219D3" w:rsidRPr="008C2396" w:rsidRDefault="004A69D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 colores deben ser azul marino y </w:t>
            </w:r>
            <w:r w:rsidR="008219D3">
              <w:rPr>
                <w:rFonts w:ascii="Arial" w:hAnsi="Arial" w:cs="Arial"/>
                <w:color w:val="A6A6A6"/>
                <w:sz w:val="22"/>
                <w:szCs w:val="22"/>
              </w:rPr>
              <w:t>blanco, pero acepta propuestas</w:t>
            </w:r>
          </w:p>
        </w:tc>
      </w:tr>
      <w:tr w:rsidR="00554294" w:rsidRPr="008C2396" w14:paraId="536FE5F3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1876D10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905CE8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16B5279" w14:textId="77777777" w:rsidR="00554294" w:rsidRDefault="0049177E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pude automatizar cualquier demanda que la pagina pueda ofrecer</w:t>
            </w:r>
            <w:r w:rsidR="004E332F">
              <w:rPr>
                <w:rFonts w:ascii="Arial" w:hAnsi="Arial" w:cs="Arial"/>
                <w:color w:val="A6A6A6"/>
                <w:sz w:val="22"/>
                <w:szCs w:val="22"/>
              </w:rPr>
              <w:t>, par poder completarlo el usuario deberá registrar una serie de datos personal</w:t>
            </w:r>
            <w:r w:rsidR="004F533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poder iniciar con el proceso de demanda</w:t>
            </w:r>
          </w:p>
          <w:p w14:paraId="32990FEE" w14:textId="77777777" w:rsidR="009079AF" w:rsidRDefault="009079A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Después podrá elegir la forma de pago con la cantidad mostrada</w:t>
            </w:r>
          </w:p>
          <w:p w14:paraId="06D5896D" w14:textId="1A55EB5E" w:rsidR="00223C6B" w:rsidRPr="008C2396" w:rsidRDefault="00C91F9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ves realizado el pago se procederá a agendar una cita para poder hablar a detalle </w:t>
            </w:r>
            <w:r w:rsidR="00223C6B">
              <w:rPr>
                <w:rFonts w:ascii="Arial" w:hAnsi="Arial" w:cs="Arial"/>
                <w:color w:val="A6A6A6"/>
                <w:sz w:val="22"/>
                <w:szCs w:val="22"/>
              </w:rPr>
              <w:t>puntos importantes de la demanda y conocer a fondo el tipo de caso</w:t>
            </w:r>
          </w:p>
        </w:tc>
      </w:tr>
    </w:tbl>
    <w:p w14:paraId="7ED0BFCB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95ADC2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BBFB4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FA31D4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FA7ABE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E7B693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F80D6DE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CC00C1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E9BC71C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325C54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C0CF69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2A6119E0" w14:textId="77777777" w:rsidTr="00DB0B11">
        <w:trPr>
          <w:trHeight w:val="182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385C738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DC964E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8EAADB" w:themeFill="accent1" w:themeFillTint="99"/>
          </w:tcPr>
          <w:p w14:paraId="4231B23D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78F9559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7A01811C" w14:textId="77777777" w:rsidTr="00DB0B11">
        <w:trPr>
          <w:trHeight w:val="230"/>
        </w:trPr>
        <w:tc>
          <w:tcPr>
            <w:tcW w:w="10519" w:type="dxa"/>
            <w:gridSpan w:val="6"/>
            <w:shd w:val="clear" w:color="auto" w:fill="8EAADB" w:themeFill="accent1" w:themeFillTint="99"/>
            <w:vAlign w:val="center"/>
          </w:tcPr>
          <w:p w14:paraId="6A2A7619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160892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6C2FBD2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21436974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32314987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7DE9756" w14:textId="514A3A6A" w:rsidR="00E442EC" w:rsidRPr="008C2396" w:rsidRDefault="00EF1539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27AFD8D7" wp14:editId="32775C05">
                  <wp:extent cx="5612130" cy="2658745"/>
                  <wp:effectExtent l="0" t="0" r="7620" b="8255"/>
                  <wp:docPr id="3" name="Imagen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02E22620" w14:textId="77777777" w:rsidTr="00205EAC">
        <w:trPr>
          <w:trHeight w:val="182"/>
        </w:trPr>
        <w:tc>
          <w:tcPr>
            <w:tcW w:w="10519" w:type="dxa"/>
            <w:gridSpan w:val="6"/>
            <w:shd w:val="clear" w:color="auto" w:fill="8EAADB" w:themeFill="accent1" w:themeFillTint="99"/>
            <w:vAlign w:val="center"/>
          </w:tcPr>
          <w:p w14:paraId="0F7B290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F0D0BDA" w14:textId="77777777" w:rsidTr="00205EAC">
        <w:trPr>
          <w:trHeight w:val="1578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38DD43A9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B79806B" w14:textId="3E72C1E4" w:rsidR="00B36D46" w:rsidRDefault="0032738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Incluye</w:t>
            </w:r>
            <w:r w:rsidR="00DF4C3A"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</w:p>
          <w:p w14:paraId="3378252B" w14:textId="7080A253" w:rsidR="00DF4C3A" w:rsidRDefault="00DF4C3A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Solución rápida a tipo de demanda</w:t>
            </w:r>
          </w:p>
          <w:p w14:paraId="602D694C" w14:textId="1DFB77AF" w:rsidR="00DF4C3A" w:rsidRDefault="00DF4C3A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Personalización en cada caso</w:t>
            </w:r>
          </w:p>
          <w:p w14:paraId="39EB898D" w14:textId="4116E142" w:rsidR="00DF4C3A" w:rsidRDefault="00DF4C3A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Seguimiento de</w:t>
            </w:r>
            <w:r w:rsidR="00BA2841">
              <w:rPr>
                <w:rFonts w:ascii="Arial" w:hAnsi="Arial" w:cs="Arial"/>
                <w:color w:val="A6A6A6"/>
                <w:sz w:val="22"/>
                <w:szCs w:val="22"/>
              </w:rPr>
              <w:t>l caso hasta culminarlo</w:t>
            </w:r>
          </w:p>
          <w:p w14:paraId="3153ECCE" w14:textId="6AF31063" w:rsidR="00BA2841" w:rsidRDefault="00BA2841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Documentación oficial </w:t>
            </w:r>
          </w:p>
          <w:p w14:paraId="20D8BD92" w14:textId="3CF1BBEC" w:rsidR="00BA2841" w:rsidRDefault="002B409F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Módulo de reportes y preguntas</w:t>
            </w:r>
          </w:p>
          <w:p w14:paraId="6EB3E8A9" w14:textId="1061F474" w:rsidR="002B409F" w:rsidRDefault="002B409F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Agendar citas de acuerdo con requerimientos</w:t>
            </w:r>
          </w:p>
          <w:p w14:paraId="2D7E71F2" w14:textId="761537BC" w:rsidR="002B409F" w:rsidRDefault="002B409F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Variedad en el tipo de demandas</w:t>
            </w:r>
          </w:p>
          <w:p w14:paraId="4D251C9C" w14:textId="22AB7444" w:rsidR="00BB22E6" w:rsidRDefault="00BB22E6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Mantenimiento y actualizaciones</w:t>
            </w:r>
          </w:p>
          <w:p w14:paraId="05C27001" w14:textId="5A4F958D" w:rsidR="005858E3" w:rsidRDefault="005858E3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Reportes de seguimiento</w:t>
            </w:r>
          </w:p>
          <w:p w14:paraId="66E8E318" w14:textId="7A3BB27A" w:rsidR="005C36F9" w:rsidRPr="00DF4C3A" w:rsidRDefault="005C36F9" w:rsidP="00DF4C3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Correo interno con reportes</w:t>
            </w:r>
          </w:p>
          <w:p w14:paraId="29E00A2C" w14:textId="77777777" w:rsidR="008355CE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3A233E" w14:textId="77777777" w:rsidR="002B409F" w:rsidRDefault="002B409F" w:rsidP="002B409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B409F">
              <w:rPr>
                <w:rFonts w:ascii="Arial" w:hAnsi="Arial" w:cs="Arial"/>
                <w:color w:val="A6A6A6"/>
                <w:sz w:val="22"/>
                <w:szCs w:val="22"/>
              </w:rPr>
              <w:t>No incluye:</w:t>
            </w:r>
          </w:p>
          <w:p w14:paraId="0D86D698" w14:textId="77777777" w:rsidR="00BB22E6" w:rsidRDefault="00BB22E6" w:rsidP="00BB22E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Casos internacionales</w:t>
            </w:r>
          </w:p>
          <w:p w14:paraId="63C85369" w14:textId="77777777" w:rsidR="005E588C" w:rsidRDefault="005E588C" w:rsidP="005E588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Pagos en efectivo</w:t>
            </w:r>
          </w:p>
          <w:p w14:paraId="1F404112" w14:textId="71361DB1" w:rsidR="0081746C" w:rsidRPr="005E588C" w:rsidRDefault="0081746C" w:rsidP="005E588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Dominio </w:t>
            </w:r>
          </w:p>
        </w:tc>
      </w:tr>
      <w:tr w:rsidR="006962B9" w:rsidRPr="008C2396" w14:paraId="2D42629B" w14:textId="77777777" w:rsidTr="00205EAC">
        <w:trPr>
          <w:trHeight w:val="1578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328CB2DE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63A533F" w14:textId="77777777" w:rsidR="006962B9" w:rsidRDefault="00B26C61" w:rsidP="00B26C6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Cuenta de cada usuario</w:t>
            </w:r>
          </w:p>
          <w:p w14:paraId="5BD2371B" w14:textId="77777777" w:rsidR="00B26C61" w:rsidRDefault="00B26C61" w:rsidP="00B26C6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Captura de datos personales y del tipo de demanda</w:t>
            </w:r>
          </w:p>
          <w:p w14:paraId="58260C77" w14:textId="77777777" w:rsidR="00B26C61" w:rsidRDefault="005858E3" w:rsidP="00B26C6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Reporte de seguimiento</w:t>
            </w:r>
          </w:p>
          <w:p w14:paraId="23F650BB" w14:textId="77777777" w:rsidR="005858E3" w:rsidRDefault="005858E3" w:rsidP="00B26C6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Sistema de pago</w:t>
            </w:r>
          </w:p>
          <w:p w14:paraId="5AB6AE1D" w14:textId="7DC86B85" w:rsidR="005C36F9" w:rsidRPr="00B26C61" w:rsidRDefault="005C36F9" w:rsidP="00B26C6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Correo interno</w:t>
            </w:r>
          </w:p>
        </w:tc>
      </w:tr>
      <w:tr w:rsidR="00D51922" w:rsidRPr="008C2396" w14:paraId="233025DD" w14:textId="77777777" w:rsidTr="00205EAC">
        <w:trPr>
          <w:trHeight w:val="1578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66CDA68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73157FC" w14:textId="77777777" w:rsidR="00D51922" w:rsidRDefault="00701094" w:rsidP="0070109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Ligas </w:t>
            </w:r>
            <w:r w:rsidR="00524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externas</w:t>
            </w:r>
          </w:p>
          <w:p w14:paraId="7A7986AA" w14:textId="0BD23F7B" w:rsidR="00524396" w:rsidRPr="00701094" w:rsidRDefault="00524396" w:rsidP="0070109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Falsa documentación o sin aprobar</w:t>
            </w:r>
          </w:p>
        </w:tc>
      </w:tr>
      <w:tr w:rsidR="006962B9" w:rsidRPr="008C2396" w14:paraId="6864E215" w14:textId="77777777" w:rsidTr="00205EAC">
        <w:trPr>
          <w:trHeight w:val="1996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09295DBD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F0451E" w:rsidRPr="008C2396" w14:paraId="0E2DAA68" w14:textId="77777777" w:rsidTr="00287554">
              <w:tc>
                <w:tcPr>
                  <w:tcW w:w="0" w:type="auto"/>
                  <w:shd w:val="clear" w:color="auto" w:fill="A6A6A6"/>
                </w:tcPr>
                <w:p w14:paraId="12FDD5F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F05D79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F9634E5" w14:textId="77777777" w:rsidTr="00287554">
              <w:tc>
                <w:tcPr>
                  <w:tcW w:w="0" w:type="auto"/>
                  <w:shd w:val="clear" w:color="auto" w:fill="auto"/>
                </w:tcPr>
                <w:p w14:paraId="08EF21BD" w14:textId="2DB57A79" w:rsidR="00F0451E" w:rsidRPr="008C2396" w:rsidRDefault="003026EF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Testigo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8EE0DD9" w14:textId="19EF6E97" w:rsidR="00311F0C" w:rsidRPr="008C2396" w:rsidRDefault="003026EF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Justifica l</w:t>
                  </w:r>
                  <w:r w:rsidR="001D73F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os hecho realizado o vistos por parte del demandante</w:t>
                  </w:r>
                </w:p>
              </w:tc>
            </w:tr>
            <w:tr w:rsidR="00F0451E" w:rsidRPr="008C2396" w14:paraId="6FA04109" w14:textId="77777777" w:rsidTr="00287554">
              <w:tc>
                <w:tcPr>
                  <w:tcW w:w="0" w:type="auto"/>
                  <w:shd w:val="clear" w:color="auto" w:fill="auto"/>
                </w:tcPr>
                <w:p w14:paraId="007800B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6C0704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51ECA261" w14:textId="77777777" w:rsidTr="00287554">
              <w:tc>
                <w:tcPr>
                  <w:tcW w:w="0" w:type="auto"/>
                  <w:shd w:val="clear" w:color="auto" w:fill="auto"/>
                </w:tcPr>
                <w:p w14:paraId="71EBFB8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51D590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E1E385A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DEF1515" w14:textId="77777777" w:rsidTr="00205EAC">
        <w:trPr>
          <w:trHeight w:val="843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0142368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AC8A1AC" w14:textId="54200CA2" w:rsidR="00E47F42" w:rsidRPr="00BF5894" w:rsidRDefault="0081746C" w:rsidP="00BF58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E47F42">
              <w:rPr>
                <w:rFonts w:ascii="Arial" w:hAnsi="Arial" w:cs="Arial"/>
                <w:color w:val="A6A6A6"/>
                <w:sz w:val="22"/>
                <w:szCs w:val="22"/>
              </w:rPr>
              <w:t>Pago de dominio</w:t>
            </w:r>
          </w:p>
        </w:tc>
      </w:tr>
      <w:tr w:rsidR="00406976" w:rsidRPr="008C2396" w14:paraId="1821A59B" w14:textId="77777777" w:rsidTr="00205EAC">
        <w:trPr>
          <w:trHeight w:val="1106"/>
        </w:trPr>
        <w:tc>
          <w:tcPr>
            <w:tcW w:w="2836" w:type="dxa"/>
            <w:vMerge w:val="restart"/>
            <w:shd w:val="clear" w:color="auto" w:fill="8EAADB" w:themeFill="accent1" w:themeFillTint="99"/>
            <w:vAlign w:val="center"/>
          </w:tcPr>
          <w:p w14:paraId="7808990C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CE45A1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F602FF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1DF9D2" w14:textId="05DB3874" w:rsidR="00F1592D" w:rsidRPr="008C2396" w:rsidRDefault="00BF5894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10598E7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C77E74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64B0C3F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3B5D8B5" w14:textId="77777777" w:rsidTr="00205EAC">
        <w:trPr>
          <w:trHeight w:val="1348"/>
        </w:trPr>
        <w:tc>
          <w:tcPr>
            <w:tcW w:w="2836" w:type="dxa"/>
            <w:vMerge/>
            <w:shd w:val="clear" w:color="auto" w:fill="8EAADB" w:themeFill="accent1" w:themeFillTint="99"/>
            <w:vAlign w:val="center"/>
          </w:tcPr>
          <w:p w14:paraId="5DDAE12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0FD928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AEC1A3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EB5A40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961FB9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EFE2E17" w14:textId="066FA1D7" w:rsidR="00406976" w:rsidRPr="00D1764B" w:rsidRDefault="00C94C53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83B1ED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F1A188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772B124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A6A4DCB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B37509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41AB32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F56B48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C5994E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3B37D8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E267D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A1FD9BA" w14:textId="77777777" w:rsidTr="00205EAC">
        <w:trPr>
          <w:trHeight w:val="1348"/>
        </w:trPr>
        <w:tc>
          <w:tcPr>
            <w:tcW w:w="2836" w:type="dxa"/>
            <w:vMerge/>
            <w:shd w:val="clear" w:color="auto" w:fill="8EAADB" w:themeFill="accent1" w:themeFillTint="99"/>
            <w:vAlign w:val="center"/>
          </w:tcPr>
          <w:p w14:paraId="72473D1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1FEA08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061FFF1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A4754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234E00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182D98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3DF4B3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85426B0" w14:textId="306333C7" w:rsidR="00406976" w:rsidRPr="00D1764B" w:rsidRDefault="00C94C53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F5CF4E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81BC1">
              <w:rPr>
                <w:rFonts w:ascii="Arial" w:hAnsi="Arial" w:cs="Arial"/>
                <w:sz w:val="22"/>
                <w:szCs w:val="22"/>
              </w:rPr>
            </w:r>
            <w:r w:rsidR="00C81BC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C2BCF8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7C656AC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EF7E77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777980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10D9B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7CA3F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AAD87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03F9E81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B0A11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457CF189" w14:textId="77777777" w:rsidTr="00205EAC">
        <w:trPr>
          <w:trHeight w:val="182"/>
        </w:trPr>
        <w:tc>
          <w:tcPr>
            <w:tcW w:w="2836" w:type="dxa"/>
            <w:shd w:val="clear" w:color="auto" w:fill="8EAADB" w:themeFill="accent1" w:themeFillTint="99"/>
            <w:vAlign w:val="center"/>
          </w:tcPr>
          <w:p w14:paraId="22F0722A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D587492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54AEF3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6C7A750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1B7F6AA" w14:textId="77777777" w:rsidTr="0031230D">
        <w:tc>
          <w:tcPr>
            <w:tcW w:w="4112" w:type="dxa"/>
            <w:shd w:val="clear" w:color="auto" w:fill="A6A6A6"/>
          </w:tcPr>
          <w:p w14:paraId="346A607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004464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F089B0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82F82C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EFAB17F" w14:textId="77777777" w:rsidTr="0031230D">
        <w:tc>
          <w:tcPr>
            <w:tcW w:w="4112" w:type="dxa"/>
            <w:shd w:val="clear" w:color="auto" w:fill="auto"/>
          </w:tcPr>
          <w:p w14:paraId="597E955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8345D0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E1023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21F1F2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110C528" w14:textId="77777777" w:rsidTr="0031230D">
        <w:tc>
          <w:tcPr>
            <w:tcW w:w="4112" w:type="dxa"/>
            <w:shd w:val="clear" w:color="auto" w:fill="auto"/>
          </w:tcPr>
          <w:p w14:paraId="327833E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86CB5F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D8D4D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F423D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746223C" w14:textId="77777777" w:rsidTr="0031230D">
        <w:tc>
          <w:tcPr>
            <w:tcW w:w="4112" w:type="dxa"/>
            <w:shd w:val="clear" w:color="auto" w:fill="auto"/>
          </w:tcPr>
          <w:p w14:paraId="6B684A4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AF6545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0EFF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55D4C5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FC689EF" w14:textId="77777777" w:rsidTr="0031230D">
        <w:tc>
          <w:tcPr>
            <w:tcW w:w="4112" w:type="dxa"/>
            <w:shd w:val="clear" w:color="auto" w:fill="auto"/>
          </w:tcPr>
          <w:p w14:paraId="189C2A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29376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A3F0C9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2A9B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FB242F5" w14:textId="77777777" w:rsidTr="0031230D">
        <w:tc>
          <w:tcPr>
            <w:tcW w:w="4112" w:type="dxa"/>
            <w:shd w:val="clear" w:color="auto" w:fill="auto"/>
          </w:tcPr>
          <w:p w14:paraId="4EA65A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E0836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61E6E9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869F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DEF5AB7" w14:textId="77777777" w:rsidTr="0031230D">
        <w:tc>
          <w:tcPr>
            <w:tcW w:w="4112" w:type="dxa"/>
            <w:shd w:val="clear" w:color="auto" w:fill="auto"/>
          </w:tcPr>
          <w:p w14:paraId="14BF6E2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EF163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D899C5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3FB4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27805D0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183B32F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52"/>
        <w:gridCol w:w="487"/>
        <w:gridCol w:w="1319"/>
        <w:gridCol w:w="1460"/>
        <w:gridCol w:w="126"/>
        <w:gridCol w:w="984"/>
        <w:gridCol w:w="1318"/>
        <w:gridCol w:w="415"/>
        <w:gridCol w:w="2228"/>
      </w:tblGrid>
      <w:tr w:rsidR="000E42E9" w:rsidRPr="008C2396" w14:paraId="3B204055" w14:textId="77777777" w:rsidTr="008D7B3D">
        <w:trPr>
          <w:trHeight w:val="182"/>
        </w:trPr>
        <w:tc>
          <w:tcPr>
            <w:tcW w:w="2602" w:type="dxa"/>
            <w:gridSpan w:val="3"/>
            <w:shd w:val="clear" w:color="auto" w:fill="8EAADB" w:themeFill="accent1" w:themeFillTint="99"/>
            <w:vAlign w:val="center"/>
          </w:tcPr>
          <w:p w14:paraId="647DFBD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779" w:type="dxa"/>
            <w:gridSpan w:val="2"/>
            <w:shd w:val="clear" w:color="auto" w:fill="FFFFFF"/>
            <w:vAlign w:val="center"/>
          </w:tcPr>
          <w:p w14:paraId="5034862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43" w:type="dxa"/>
            <w:gridSpan w:val="4"/>
            <w:shd w:val="clear" w:color="auto" w:fill="8EAADB" w:themeFill="accent1" w:themeFillTint="99"/>
            <w:vAlign w:val="center"/>
          </w:tcPr>
          <w:p w14:paraId="0A0AA45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28" w:type="dxa"/>
            <w:shd w:val="clear" w:color="auto" w:fill="FFFFFF"/>
            <w:vAlign w:val="center"/>
          </w:tcPr>
          <w:p w14:paraId="554E625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3CA312FF" w14:textId="77777777" w:rsidTr="00205EAC">
        <w:trPr>
          <w:trHeight w:val="182"/>
        </w:trPr>
        <w:tc>
          <w:tcPr>
            <w:tcW w:w="10452" w:type="dxa"/>
            <w:gridSpan w:val="10"/>
            <w:shd w:val="clear" w:color="auto" w:fill="8EAADB" w:themeFill="accent1" w:themeFillTint="99"/>
            <w:vAlign w:val="center"/>
          </w:tcPr>
          <w:p w14:paraId="5F50DFB5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49A51CF0" w14:textId="77777777" w:rsidTr="008D7B3D">
        <w:trPr>
          <w:trHeight w:val="226"/>
        </w:trPr>
        <w:tc>
          <w:tcPr>
            <w:tcW w:w="463" w:type="dxa"/>
            <w:shd w:val="clear" w:color="auto" w:fill="A6A6A6"/>
          </w:tcPr>
          <w:p w14:paraId="571C9E3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52" w:type="dxa"/>
            <w:shd w:val="clear" w:color="auto" w:fill="A6A6A6"/>
          </w:tcPr>
          <w:p w14:paraId="7FEEC58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06" w:type="dxa"/>
            <w:gridSpan w:val="2"/>
            <w:shd w:val="clear" w:color="auto" w:fill="A6A6A6"/>
          </w:tcPr>
          <w:p w14:paraId="061C973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1E13A33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984" w:type="dxa"/>
            <w:shd w:val="clear" w:color="auto" w:fill="A6A6A6"/>
          </w:tcPr>
          <w:p w14:paraId="088272A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0F740B2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43" w:type="dxa"/>
            <w:gridSpan w:val="2"/>
            <w:shd w:val="clear" w:color="auto" w:fill="A6A6A6"/>
          </w:tcPr>
          <w:p w14:paraId="71DD161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5EDC1CFA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E540006" w14:textId="26487216" w:rsidR="001E1737" w:rsidRPr="008C2396" w:rsidRDefault="00017B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652" w:type="dxa"/>
            <w:shd w:val="clear" w:color="auto" w:fill="FFFFFF"/>
            <w:vAlign w:val="center"/>
          </w:tcPr>
          <w:p w14:paraId="5791C20A" w14:textId="26C145B0" w:rsidR="001E1737" w:rsidRPr="008C2396" w:rsidRDefault="00017B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Requisitos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0DCDEE00" w14:textId="1393C513" w:rsidR="001E1737" w:rsidRPr="008C2396" w:rsidRDefault="008E58C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Revisar todos los requerimientos</w:t>
            </w:r>
            <w:r w:rsidR="0034203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por parte del </w:t>
            </w:r>
            <w:proofErr w:type="spellStart"/>
            <w:r w:rsidR="0034203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desapcho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0302CD9" w14:textId="52F285D7" w:rsidR="001E1737" w:rsidRPr="008C2396" w:rsidRDefault="00F0584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Antonino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4335592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70AACCBD" w14:textId="07596D72" w:rsidR="001E1737" w:rsidRPr="008C2396" w:rsidRDefault="008D7B3D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637D74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40E95D89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D50959C" w14:textId="444D880A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652" w:type="dxa"/>
            <w:shd w:val="clear" w:color="auto" w:fill="FFFFFF"/>
            <w:vAlign w:val="center"/>
          </w:tcPr>
          <w:p w14:paraId="57886600" w14:textId="71DFD755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Buyer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Pubic</w:t>
            </w:r>
            <w:proofErr w:type="spellEnd"/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26BDF028" w14:textId="283F2B15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Definir el cliente en particular ideal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B3066C" w14:textId="154D05A4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Antonino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720A398B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0D4E814F" w14:textId="3831A081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17C37843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133B8A0C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3B61747" w14:textId="6D68BD80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652" w:type="dxa"/>
            <w:shd w:val="clear" w:color="auto" w:fill="FFFFFF"/>
            <w:vAlign w:val="center"/>
          </w:tcPr>
          <w:p w14:paraId="0BA7D5B7" w14:textId="5471778D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Publico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objetivo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40BE7591" w14:textId="09FA1755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Definir la población general que hará uso de esta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5B11C55" w14:textId="2F11F92C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Antonino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5698CEDB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F448991" w14:textId="248CB3AF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435E49A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3ADC1FA4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2B98B1" w14:textId="663AB77B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652" w:type="dxa"/>
            <w:shd w:val="clear" w:color="auto" w:fill="FFFFFF"/>
            <w:vAlign w:val="center"/>
          </w:tcPr>
          <w:p w14:paraId="198DB032" w14:textId="0086175F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Wireframe</w:t>
            </w:r>
            <w:proofErr w:type="spellEnd"/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6BAD253C" w14:textId="44BBE76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Boceto de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será la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pagina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web y móvil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C7A5C0A" w14:textId="41BD0E05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Antonino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2D29E58B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B57CD5A" w14:textId="409A3041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326DD6F4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719915A2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9B6979E" w14:textId="759DDDBF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652" w:type="dxa"/>
            <w:shd w:val="clear" w:color="auto" w:fill="FFFFFF"/>
            <w:vAlign w:val="center"/>
          </w:tcPr>
          <w:p w14:paraId="5CE35559" w14:textId="054E16DD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UX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184E2614" w14:textId="66B010B6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será el producto final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179294" w14:textId="6107D2B2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Antonino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685EEBEA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1C8D5A09" w14:textId="10D4B318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75C3BF9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00FF1640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8DFE0B7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2" w:type="dxa"/>
            <w:shd w:val="clear" w:color="auto" w:fill="FFFFFF"/>
            <w:vAlign w:val="center"/>
          </w:tcPr>
          <w:p w14:paraId="5FBC7F8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5D746C73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67169E4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84" w:type="dxa"/>
            <w:shd w:val="clear" w:color="auto" w:fill="FFFFFF"/>
            <w:vAlign w:val="center"/>
          </w:tcPr>
          <w:p w14:paraId="57F8422B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6A0F4C80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67F6C56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1DDE7580" w14:textId="77777777" w:rsidTr="008D7B3D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50539F7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2" w:type="dxa"/>
            <w:shd w:val="clear" w:color="auto" w:fill="FFFFFF"/>
            <w:vAlign w:val="center"/>
          </w:tcPr>
          <w:p w14:paraId="448D92B8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064287EC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650B80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84" w:type="dxa"/>
            <w:shd w:val="clear" w:color="auto" w:fill="FFFFFF"/>
            <w:vAlign w:val="center"/>
          </w:tcPr>
          <w:p w14:paraId="5C77122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5EFF53A7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43" w:type="dxa"/>
            <w:gridSpan w:val="2"/>
            <w:shd w:val="clear" w:color="auto" w:fill="FFFFFF"/>
            <w:vAlign w:val="center"/>
          </w:tcPr>
          <w:p w14:paraId="04391B71" w14:textId="77777777" w:rsidR="008D7B3D" w:rsidRPr="008C2396" w:rsidRDefault="008D7B3D" w:rsidP="008D7B3D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D7B3D" w:rsidRPr="008C2396" w14:paraId="2E994714" w14:textId="77777777" w:rsidTr="00205EAC">
        <w:trPr>
          <w:trHeight w:val="182"/>
        </w:trPr>
        <w:tc>
          <w:tcPr>
            <w:tcW w:w="10452" w:type="dxa"/>
            <w:gridSpan w:val="10"/>
            <w:shd w:val="clear" w:color="auto" w:fill="8EAADB" w:themeFill="accent1" w:themeFillTint="99"/>
            <w:vAlign w:val="center"/>
          </w:tcPr>
          <w:p w14:paraId="7A4E72DB" w14:textId="77777777" w:rsidR="008D7B3D" w:rsidRPr="008C2396" w:rsidRDefault="008D7B3D" w:rsidP="008D7B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8D7B3D" w:rsidRPr="008C2396" w14:paraId="63D13718" w14:textId="77777777" w:rsidTr="008B3C2D">
        <w:tblPrEx>
          <w:tblCellMar>
            <w:left w:w="70" w:type="dxa"/>
            <w:right w:w="70" w:type="dxa"/>
          </w:tblCellMar>
        </w:tblPrEx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9488622" w14:textId="5BE8929C" w:rsidR="008D7B3D" w:rsidRPr="008C2396" w:rsidRDefault="008B3C2D" w:rsidP="008D7B3D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44D6436" wp14:editId="7A0239A9">
                  <wp:extent cx="6421582" cy="2331085"/>
                  <wp:effectExtent l="0" t="0" r="17780" b="12065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6392DB-8668-4D5A-9B35-3F3C8218EE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E4EA535" w14:textId="77777777" w:rsidR="008D7B3D" w:rsidRPr="008C2396" w:rsidRDefault="008D7B3D" w:rsidP="008D7B3D">
            <w:pPr>
              <w:rPr>
                <w:rFonts w:ascii="Arial" w:hAnsi="Arial" w:cs="Arial"/>
                <w:noProof/>
              </w:rPr>
            </w:pPr>
          </w:p>
          <w:p w14:paraId="2A24E0CF" w14:textId="77777777" w:rsidR="008D7B3D" w:rsidRPr="008C2396" w:rsidRDefault="008D7B3D" w:rsidP="008D7B3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C3B820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1F7955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228116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62F7E9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1B82253" w14:textId="77777777" w:rsidTr="0031230D">
        <w:tc>
          <w:tcPr>
            <w:tcW w:w="4112" w:type="dxa"/>
            <w:shd w:val="clear" w:color="auto" w:fill="A6A6A6"/>
          </w:tcPr>
          <w:p w14:paraId="47195F1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6110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DB1ACB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43CF6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47D590B" w14:textId="77777777" w:rsidTr="0031230D">
        <w:tc>
          <w:tcPr>
            <w:tcW w:w="4112" w:type="dxa"/>
            <w:shd w:val="clear" w:color="auto" w:fill="auto"/>
          </w:tcPr>
          <w:p w14:paraId="1009763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608C7F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EC311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524EBF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2CF90B1" w14:textId="77777777" w:rsidTr="0031230D">
        <w:tc>
          <w:tcPr>
            <w:tcW w:w="4112" w:type="dxa"/>
            <w:shd w:val="clear" w:color="auto" w:fill="auto"/>
          </w:tcPr>
          <w:p w14:paraId="67CDCD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5413F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D8E878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F1301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1CE19F6" w14:textId="77777777" w:rsidTr="0031230D">
        <w:tc>
          <w:tcPr>
            <w:tcW w:w="4112" w:type="dxa"/>
            <w:shd w:val="clear" w:color="auto" w:fill="auto"/>
          </w:tcPr>
          <w:p w14:paraId="2FEEAD1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2724C0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5DC77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5E5F3F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097F6C3" w14:textId="77777777" w:rsidTr="0031230D">
        <w:tc>
          <w:tcPr>
            <w:tcW w:w="4112" w:type="dxa"/>
            <w:shd w:val="clear" w:color="auto" w:fill="auto"/>
          </w:tcPr>
          <w:p w14:paraId="4AC6BF2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A0B5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5D0A8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9691D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61187D6" w14:textId="77777777" w:rsidTr="0031230D">
        <w:tc>
          <w:tcPr>
            <w:tcW w:w="4112" w:type="dxa"/>
            <w:shd w:val="clear" w:color="auto" w:fill="auto"/>
          </w:tcPr>
          <w:p w14:paraId="20E2745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A966E8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81BC02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A6B8F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4A2CCEF" w14:textId="77777777" w:rsidTr="0031230D">
        <w:tc>
          <w:tcPr>
            <w:tcW w:w="4112" w:type="dxa"/>
            <w:shd w:val="clear" w:color="auto" w:fill="auto"/>
          </w:tcPr>
          <w:p w14:paraId="3994DC8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EDC30C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04936E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CC6DF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49CC3E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D132644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AFD9E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46DBD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6CA30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B7B20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83609B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1E9FE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E8F0C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6AD5C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98A72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52993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CC45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98980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0DB45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CB447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80F710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70493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B6F41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6BE05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E694E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EA8C9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1FC18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4FB4D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D8F49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62D35E1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4F78C27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66C9453E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2F19CE6" w14:textId="77777777" w:rsidTr="00205EAC">
        <w:trPr>
          <w:trHeight w:val="182"/>
        </w:trPr>
        <w:tc>
          <w:tcPr>
            <w:tcW w:w="10490" w:type="dxa"/>
            <w:gridSpan w:val="8"/>
            <w:shd w:val="clear" w:color="auto" w:fill="8EAADB" w:themeFill="accent1" w:themeFillTint="99"/>
          </w:tcPr>
          <w:p w14:paraId="52723895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122E8E7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A1CE53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191672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CCBBE3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F1D016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6CBA02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0AA3D0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F4C1AA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5A6F24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65F51EB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DF4133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7918DA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054741CF" w14:textId="77777777" w:rsidTr="00205EAC">
        <w:trPr>
          <w:trHeight w:val="182"/>
        </w:trPr>
        <w:tc>
          <w:tcPr>
            <w:tcW w:w="10490" w:type="dxa"/>
            <w:gridSpan w:val="8"/>
            <w:shd w:val="clear" w:color="auto" w:fill="8EAADB" w:themeFill="accent1" w:themeFillTint="99"/>
          </w:tcPr>
          <w:p w14:paraId="07A94EF8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5EE4EDB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9B4612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Descripción detallada y suministrada en lenguaje natural por el usuario final, que permite identificar la necesidad puntual para una parte específica del requerimiento.</w:t>
            </w:r>
          </w:p>
          <w:p w14:paraId="37FF6BB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CD4D3F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BD4FF0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6547936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409F0D6" w14:textId="77777777" w:rsidTr="00205EAC">
        <w:trPr>
          <w:trHeight w:val="182"/>
        </w:trPr>
        <w:tc>
          <w:tcPr>
            <w:tcW w:w="10490" w:type="dxa"/>
            <w:gridSpan w:val="8"/>
            <w:shd w:val="clear" w:color="auto" w:fill="8EAADB" w:themeFill="accent1" w:themeFillTint="99"/>
          </w:tcPr>
          <w:p w14:paraId="2253CDC6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B125CC2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C68F54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319716E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C55D7BD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44215E5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64EE0C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1483FED" w14:textId="77777777" w:rsidTr="00205EAC">
        <w:trPr>
          <w:trHeight w:val="182"/>
        </w:trPr>
        <w:tc>
          <w:tcPr>
            <w:tcW w:w="10490" w:type="dxa"/>
            <w:gridSpan w:val="8"/>
            <w:shd w:val="clear" w:color="auto" w:fill="8EAADB" w:themeFill="accent1" w:themeFillTint="99"/>
          </w:tcPr>
          <w:p w14:paraId="2A7D3ADF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1352E559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BC9227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E3B1D7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CE75FE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3565DA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7FAA7A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E35447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3258B2F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BFF0BAF" w14:textId="57CAA8E1" w:rsidR="00097052" w:rsidRPr="008C2396" w:rsidRDefault="005974C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 cada empleado del despacho se le asignara un numero de código que </w:t>
            </w:r>
            <w:r w:rsidR="00BA3F61">
              <w:rPr>
                <w:rFonts w:ascii="Arial" w:hAnsi="Arial" w:cs="Arial"/>
                <w:color w:val="A6A6A6"/>
                <w:sz w:val="22"/>
                <w:szCs w:val="22"/>
              </w:rPr>
              <w:t>al ingresar deberán registrar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F973C8D" w14:textId="489E03EC" w:rsidR="00097052" w:rsidRPr="008C2396" w:rsidRDefault="00E51CA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un caso llegue al despacho y al área correspondiente </w:t>
            </w:r>
          </w:p>
        </w:tc>
      </w:tr>
      <w:tr w:rsidR="008512C0" w:rsidRPr="008C2396" w14:paraId="3D66F82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5FF18AC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662583F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5E059F4" w14:textId="6FC43B04" w:rsidR="00C64142" w:rsidRPr="008C2396" w:rsidRDefault="007607F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tiempo de respuesta es de 1 hora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AE7C326" w14:textId="0EDB2484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="00E51CA2">
              <w:rPr>
                <w:rFonts w:ascii="Arial" w:hAnsi="Arial" w:cs="Arial"/>
                <w:color w:val="A6A6A6"/>
                <w:sz w:val="22"/>
                <w:szCs w:val="22"/>
              </w:rPr>
              <w:t>pago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del caso</w:t>
            </w:r>
            <w:r w:rsidR="002E4C3B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client</w:t>
            </w:r>
            <w:r w:rsidR="002E4C3B">
              <w:rPr>
                <w:rFonts w:ascii="Arial" w:hAnsi="Arial" w:cs="Arial"/>
                <w:color w:val="A6A6A6"/>
                <w:sz w:val="22"/>
                <w:szCs w:val="22"/>
              </w:rPr>
              <w:t xml:space="preserve">e, el empleado tendrá la oportunidad revisarlo y atender </w:t>
            </w:r>
            <w:proofErr w:type="gramStart"/>
            <w:r w:rsidR="002E4C3B">
              <w:rPr>
                <w:rFonts w:ascii="Arial" w:hAnsi="Arial" w:cs="Arial"/>
                <w:color w:val="A6A6A6"/>
                <w:sz w:val="22"/>
                <w:szCs w:val="22"/>
              </w:rPr>
              <w:t>un breve respuesta</w:t>
            </w:r>
            <w:proofErr w:type="gramEnd"/>
          </w:p>
          <w:p w14:paraId="58367D0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9F033A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24B4AC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D81C217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5FFAC7E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C894A31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CA86BB1" w14:textId="77777777" w:rsidTr="00205EAC">
        <w:trPr>
          <w:trHeight w:val="114"/>
        </w:trPr>
        <w:tc>
          <w:tcPr>
            <w:tcW w:w="10490" w:type="dxa"/>
            <w:gridSpan w:val="8"/>
            <w:shd w:val="clear" w:color="auto" w:fill="8EAADB" w:themeFill="accent1" w:themeFillTint="99"/>
          </w:tcPr>
          <w:p w14:paraId="4EF9B52D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70005455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4438582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09B2E8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C55DBA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4D73B0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163500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7B024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B65265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27D13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368AA8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93657D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A027CA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C74F78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E4895E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1AB06F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74F9A5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4D3C7F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BAB1CC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E7CEF2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F0007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04DE6E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3E1012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F51CB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B5A73A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8131D0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79FA5FF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2B01A6E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F2ABE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BA854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96E68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15BF4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356D2A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4DCAA7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85320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DC643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FCBA8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8D1AF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4F9573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2526F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54581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C4A1D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82222D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660D7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41F3E1D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9E94A2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7B8EA3D" w14:textId="77777777" w:rsidR="00517D47" w:rsidRPr="00517D47" w:rsidRDefault="00517D47" w:rsidP="00517D47">
      <w:pPr>
        <w:rPr>
          <w:lang w:val="es-ES_tradnl" w:eastAsia="en-US"/>
        </w:rPr>
      </w:pPr>
    </w:p>
    <w:p w14:paraId="7BFEE266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C4064C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2838730E" w14:textId="77777777" w:rsidTr="00205EAC">
        <w:trPr>
          <w:trHeight w:val="182"/>
        </w:trPr>
        <w:tc>
          <w:tcPr>
            <w:tcW w:w="1277" w:type="dxa"/>
            <w:shd w:val="clear" w:color="auto" w:fill="8EAADB" w:themeFill="accent1" w:themeFillTint="99"/>
            <w:vAlign w:val="center"/>
          </w:tcPr>
          <w:p w14:paraId="4D662A2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36B5B73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8EAADB" w:themeFill="accent1" w:themeFillTint="99"/>
            <w:vAlign w:val="center"/>
          </w:tcPr>
          <w:p w14:paraId="28A049B5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34B2770E" w14:textId="77777777" w:rsidTr="00205EAC">
        <w:trPr>
          <w:trHeight w:val="182"/>
        </w:trPr>
        <w:tc>
          <w:tcPr>
            <w:tcW w:w="10490" w:type="dxa"/>
            <w:gridSpan w:val="6"/>
            <w:shd w:val="clear" w:color="auto" w:fill="8EAADB" w:themeFill="accent1" w:themeFillTint="99"/>
            <w:vAlign w:val="center"/>
          </w:tcPr>
          <w:p w14:paraId="18A2B2CF" w14:textId="059333B4" w:rsidR="00780520" w:rsidRPr="008C2396" w:rsidRDefault="00205EA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Vista Lógica</w:t>
            </w:r>
          </w:p>
        </w:tc>
      </w:tr>
      <w:tr w:rsidR="00780520" w:rsidRPr="008C2396" w14:paraId="5AAF4D4D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D8E3558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3A141F8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C6C882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2758652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23571B8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3955F43C" w14:textId="77777777" w:rsidTr="00205EAC">
        <w:trPr>
          <w:trHeight w:val="182"/>
        </w:trPr>
        <w:tc>
          <w:tcPr>
            <w:tcW w:w="10490" w:type="dxa"/>
            <w:gridSpan w:val="6"/>
            <w:shd w:val="clear" w:color="auto" w:fill="8EAADB" w:themeFill="accent1" w:themeFillTint="99"/>
            <w:vAlign w:val="center"/>
          </w:tcPr>
          <w:p w14:paraId="052D63AF" w14:textId="737C6F7C" w:rsidR="00D4775A" w:rsidRPr="008C2396" w:rsidRDefault="00205EAC" w:rsidP="00205E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Vista de Implementación</w:t>
            </w:r>
          </w:p>
        </w:tc>
      </w:tr>
      <w:tr w:rsidR="00D4775A" w:rsidRPr="008C2396" w14:paraId="560A7003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1877C76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5BE8C7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A1F83A6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EC3FEE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97814D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F610CEE" w14:textId="77777777" w:rsidTr="00205EAC">
        <w:trPr>
          <w:trHeight w:val="182"/>
        </w:trPr>
        <w:tc>
          <w:tcPr>
            <w:tcW w:w="10490" w:type="dxa"/>
            <w:gridSpan w:val="6"/>
            <w:shd w:val="clear" w:color="auto" w:fill="8EAADB" w:themeFill="accent1" w:themeFillTint="99"/>
            <w:vAlign w:val="center"/>
          </w:tcPr>
          <w:p w14:paraId="0015CCDE" w14:textId="4D5DE5A3" w:rsidR="00BA6E72" w:rsidRPr="008C2396" w:rsidRDefault="00205EA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Vista de Proceso</w:t>
            </w:r>
          </w:p>
        </w:tc>
      </w:tr>
      <w:tr w:rsidR="00BA6E72" w:rsidRPr="008C2396" w14:paraId="74AB0483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939EDB7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E61522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698B538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B6D218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4EF6C7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D90DB3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808DC" w:rsidRPr="008C2396" w14:paraId="52D6D48E" w14:textId="77777777" w:rsidTr="00205EAC">
        <w:trPr>
          <w:trHeight w:val="182"/>
        </w:trPr>
        <w:tc>
          <w:tcPr>
            <w:tcW w:w="10490" w:type="dxa"/>
            <w:gridSpan w:val="6"/>
            <w:shd w:val="clear" w:color="auto" w:fill="8EAADB" w:themeFill="accent1" w:themeFillTint="99"/>
            <w:vAlign w:val="center"/>
          </w:tcPr>
          <w:p w14:paraId="1020BBF1" w14:textId="682B1466" w:rsidR="00B808DC" w:rsidRPr="008C2396" w:rsidRDefault="00205EA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Vista de Física</w:t>
            </w:r>
          </w:p>
        </w:tc>
      </w:tr>
      <w:tr w:rsidR="00B808DC" w:rsidRPr="008C2396" w14:paraId="0C667BDA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6A53AC8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BCCD369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BD74B4B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70688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64172BE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2AA2340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58CC1A5B" w14:textId="77777777" w:rsidTr="00205EAC">
        <w:trPr>
          <w:trHeight w:val="182"/>
        </w:trPr>
        <w:tc>
          <w:tcPr>
            <w:tcW w:w="10490" w:type="dxa"/>
            <w:gridSpan w:val="6"/>
            <w:shd w:val="clear" w:color="auto" w:fill="8EAADB" w:themeFill="accent1" w:themeFillTint="99"/>
            <w:vAlign w:val="center"/>
          </w:tcPr>
          <w:p w14:paraId="67FC656E" w14:textId="79A79C2A" w:rsidR="00BC2005" w:rsidRPr="008C2396" w:rsidRDefault="00205EA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Prototipos de interfaces de usuarios</w:t>
            </w:r>
          </w:p>
        </w:tc>
      </w:tr>
      <w:tr w:rsidR="00BC2005" w:rsidRPr="008C2396" w14:paraId="63D5035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91BF664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0C8324C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0B3E4A8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BDEA5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B442C0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DEF2AA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9BFE6CD" w14:textId="77777777" w:rsidTr="00205EAC">
        <w:trPr>
          <w:trHeight w:val="114"/>
        </w:trPr>
        <w:tc>
          <w:tcPr>
            <w:tcW w:w="10490" w:type="dxa"/>
            <w:gridSpan w:val="6"/>
            <w:shd w:val="clear" w:color="auto" w:fill="8EAADB" w:themeFill="accent1" w:themeFillTint="99"/>
          </w:tcPr>
          <w:p w14:paraId="6159B69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31D699D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20615A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E7A411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3203F3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725E05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39D5EFF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A69825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CBA9A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B798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7711F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490A90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F63F08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810744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A49382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5FB4B9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E45317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CB0D65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71BCA4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02BFD9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2ACE7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3D73AC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F883A9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83D675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6B220F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AA76B9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2F5A8B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05578ECB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4EFA" w14:textId="77777777" w:rsidR="00C81BC1" w:rsidRDefault="00C81BC1" w:rsidP="00DE32EB">
      <w:pPr>
        <w:pStyle w:val="Sangranormal"/>
      </w:pPr>
      <w:r>
        <w:separator/>
      </w:r>
    </w:p>
  </w:endnote>
  <w:endnote w:type="continuationSeparator" w:id="0">
    <w:p w14:paraId="299C2BA0" w14:textId="77777777" w:rsidR="00C81BC1" w:rsidRDefault="00C81BC1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8B6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1A48F51" w14:textId="77777777" w:rsidTr="00C67CD3">
      <w:trPr>
        <w:trHeight w:val="237"/>
      </w:trPr>
      <w:tc>
        <w:tcPr>
          <w:tcW w:w="1728" w:type="dxa"/>
          <w:vAlign w:val="center"/>
        </w:tcPr>
        <w:p w14:paraId="074FFBC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27ADEB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EBF72D0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834452C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11B1CF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84E56FE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C05B" w14:textId="77777777" w:rsidR="00C81BC1" w:rsidRDefault="00C81BC1" w:rsidP="00DE32EB">
      <w:pPr>
        <w:pStyle w:val="Sangranormal"/>
      </w:pPr>
      <w:r>
        <w:separator/>
      </w:r>
    </w:p>
  </w:footnote>
  <w:footnote w:type="continuationSeparator" w:id="0">
    <w:p w14:paraId="2D03E6BF" w14:textId="77777777" w:rsidR="00C81BC1" w:rsidRDefault="00C81BC1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A3F1F3F" w14:textId="77777777" w:rsidTr="003E294D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BF8700B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4EF47BE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A9FED4F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8EAADB" w:themeFill="accent1" w:themeFillTint="99"/>
          <w:vAlign w:val="center"/>
        </w:tcPr>
        <w:p w14:paraId="145FCCC3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FE28B3A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29E758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40F740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F9F576C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1041EB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61C1D5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5B2073F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EE98D8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0E70581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09CAE5C8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7DDDACF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2520170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70D66FB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726B37"/>
    <w:multiLevelType w:val="hybridMultilevel"/>
    <w:tmpl w:val="CBE46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360373"/>
    <w:multiLevelType w:val="hybridMultilevel"/>
    <w:tmpl w:val="F17CA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6EA1827"/>
    <w:multiLevelType w:val="hybridMultilevel"/>
    <w:tmpl w:val="86BA0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450E77"/>
    <w:multiLevelType w:val="hybridMultilevel"/>
    <w:tmpl w:val="51E42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043C0F"/>
    <w:multiLevelType w:val="hybridMultilevel"/>
    <w:tmpl w:val="B01CB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371C98"/>
    <w:multiLevelType w:val="hybridMultilevel"/>
    <w:tmpl w:val="510A4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510BA"/>
    <w:multiLevelType w:val="hybridMultilevel"/>
    <w:tmpl w:val="E7BE0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3"/>
  </w:num>
  <w:num w:numId="4">
    <w:abstractNumId w:val="43"/>
  </w:num>
  <w:num w:numId="5">
    <w:abstractNumId w:val="40"/>
  </w:num>
  <w:num w:numId="6">
    <w:abstractNumId w:val="46"/>
  </w:num>
  <w:num w:numId="7">
    <w:abstractNumId w:val="18"/>
  </w:num>
  <w:num w:numId="8">
    <w:abstractNumId w:val="26"/>
  </w:num>
  <w:num w:numId="9">
    <w:abstractNumId w:val="25"/>
  </w:num>
  <w:num w:numId="10">
    <w:abstractNumId w:val="35"/>
  </w:num>
  <w:num w:numId="11">
    <w:abstractNumId w:val="11"/>
  </w:num>
  <w:num w:numId="12">
    <w:abstractNumId w:val="19"/>
  </w:num>
  <w:num w:numId="13">
    <w:abstractNumId w:val="31"/>
  </w:num>
  <w:num w:numId="14">
    <w:abstractNumId w:val="12"/>
  </w:num>
  <w:num w:numId="15">
    <w:abstractNumId w:val="13"/>
  </w:num>
  <w:num w:numId="16">
    <w:abstractNumId w:val="27"/>
  </w:num>
  <w:num w:numId="17">
    <w:abstractNumId w:val="36"/>
  </w:num>
  <w:num w:numId="18">
    <w:abstractNumId w:val="45"/>
  </w:num>
  <w:num w:numId="19">
    <w:abstractNumId w:val="42"/>
  </w:num>
  <w:num w:numId="20">
    <w:abstractNumId w:val="41"/>
  </w:num>
  <w:num w:numId="21">
    <w:abstractNumId w:val="48"/>
  </w:num>
  <w:num w:numId="22">
    <w:abstractNumId w:val="34"/>
  </w:num>
  <w:num w:numId="23">
    <w:abstractNumId w:val="33"/>
  </w:num>
  <w:num w:numId="24">
    <w:abstractNumId w:val="17"/>
  </w:num>
  <w:num w:numId="25">
    <w:abstractNumId w:val="32"/>
  </w:num>
  <w:num w:numId="26">
    <w:abstractNumId w:val="21"/>
  </w:num>
  <w:num w:numId="27">
    <w:abstractNumId w:val="30"/>
  </w:num>
  <w:num w:numId="28">
    <w:abstractNumId w:val="44"/>
  </w:num>
  <w:num w:numId="29">
    <w:abstractNumId w:val="15"/>
  </w:num>
  <w:num w:numId="30">
    <w:abstractNumId w:val="22"/>
  </w:num>
  <w:num w:numId="31">
    <w:abstractNumId w:val="38"/>
  </w:num>
  <w:num w:numId="32">
    <w:abstractNumId w:val="28"/>
  </w:num>
  <w:num w:numId="33">
    <w:abstractNumId w:val="20"/>
  </w:num>
  <w:num w:numId="34">
    <w:abstractNumId w:val="39"/>
  </w:num>
  <w:num w:numId="35">
    <w:abstractNumId w:val="47"/>
  </w:num>
  <w:num w:numId="36">
    <w:abstractNumId w:val="29"/>
  </w:num>
  <w:num w:numId="37">
    <w:abstractNumId w:val="24"/>
  </w:num>
  <w:num w:numId="38">
    <w:abstractNumId w:val="16"/>
  </w:num>
  <w:num w:numId="39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B7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085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47E2E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3DE8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3F6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EA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3C6B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32C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5602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09F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4C3B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6EF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386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035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94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77E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69D4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32F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339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396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8E3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4C1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6FE1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6F9"/>
    <w:rsid w:val="005C3BE7"/>
    <w:rsid w:val="005C4198"/>
    <w:rsid w:val="005C585D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88C"/>
    <w:rsid w:val="005E5A83"/>
    <w:rsid w:val="005E6796"/>
    <w:rsid w:val="005E6DB8"/>
    <w:rsid w:val="005F07D5"/>
    <w:rsid w:val="005F0835"/>
    <w:rsid w:val="005F0EE0"/>
    <w:rsid w:val="005F1958"/>
    <w:rsid w:val="005F20FF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659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094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07DE0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7FD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46C"/>
    <w:rsid w:val="00817620"/>
    <w:rsid w:val="0082048B"/>
    <w:rsid w:val="008219D3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3C2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B3D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8C5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1A25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9AF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A4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72C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6C61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2841"/>
    <w:rsid w:val="00BA33D9"/>
    <w:rsid w:val="00BA36DD"/>
    <w:rsid w:val="00BA3CB5"/>
    <w:rsid w:val="00BA3F61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22E6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894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3E96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3BD0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07D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6D5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1BC1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1F9F"/>
    <w:rsid w:val="00C921BF"/>
    <w:rsid w:val="00C9333E"/>
    <w:rsid w:val="00C94C53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B11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C3A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47F42"/>
    <w:rsid w:val="00E513E0"/>
    <w:rsid w:val="00E51CA2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6E80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539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849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63DB1A"/>
  <w15:chartTrackingRefBased/>
  <w15:docId w15:val="{D85397F3-EDBF-4FC2-BD33-D7CAACAF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8174c7cb7961fb/Documentos/Launch/Front-end/Semana1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Fecha inicio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UX</c:v>
                </c:pt>
                <c:pt idx="1">
                  <c:v>Wireframe</c:v>
                </c:pt>
                <c:pt idx="2">
                  <c:v>Publico Objetivo</c:v>
                </c:pt>
                <c:pt idx="3">
                  <c:v>Buyer Public</c:v>
                </c:pt>
                <c:pt idx="4">
                  <c:v>Requisitos</c:v>
                </c:pt>
              </c:strCache>
            </c:strRef>
          </c:cat>
          <c:val>
            <c:numRef>
              <c:f>Hoja1!$B$2:$B$6</c:f>
              <c:numCache>
                <c:formatCode>m/d/yyyy</c:formatCode>
                <c:ptCount val="5"/>
                <c:pt idx="0">
                  <c:v>44616</c:v>
                </c:pt>
                <c:pt idx="1">
                  <c:v>44613</c:v>
                </c:pt>
                <c:pt idx="2">
                  <c:v>44611</c:v>
                </c:pt>
                <c:pt idx="3">
                  <c:v>44611</c:v>
                </c:pt>
                <c:pt idx="4">
                  <c:v>44609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A-4B66-AC05-3480E82BE3AC}"/>
            </c:ext>
          </c:extLst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UX</c:v>
                </c:pt>
                <c:pt idx="1">
                  <c:v>Wireframe</c:v>
                </c:pt>
                <c:pt idx="2">
                  <c:v>Publico Objetivo</c:v>
                </c:pt>
                <c:pt idx="3">
                  <c:v>Buyer Public</c:v>
                </c:pt>
                <c:pt idx="4">
                  <c:v>Requisitos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9A-4B66-AC05-3480E82BE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61474815"/>
        <c:axId val="961466495"/>
      </c:barChart>
      <c:catAx>
        <c:axId val="961474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61466495"/>
        <c:crosses val="autoZero"/>
        <c:auto val="1"/>
        <c:lblAlgn val="ctr"/>
        <c:lblOffset val="100"/>
        <c:noMultiLvlLbl val="0"/>
      </c:catAx>
      <c:valAx>
        <c:axId val="961466495"/>
        <c:scaling>
          <c:orientation val="minMax"/>
          <c:min val="446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6147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100</TotalTime>
  <Pages>10</Pages>
  <Words>1326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8606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Antoni' Glezz</cp:lastModifiedBy>
  <cp:revision>54</cp:revision>
  <cp:lastPrinted>2011-07-14T14:23:00Z</cp:lastPrinted>
  <dcterms:created xsi:type="dcterms:W3CDTF">2022-02-22T04:28:00Z</dcterms:created>
  <dcterms:modified xsi:type="dcterms:W3CDTF">2022-02-28T06:21:00Z</dcterms:modified>
</cp:coreProperties>
</file>